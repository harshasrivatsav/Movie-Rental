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center"/>
        <w:spacing w:lineRule="exact" w:line="540"/>
        <w:ind w:left="2472" w:right="2472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48"/>
          <w:szCs w:val="4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IE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-40"/>
          <w:w w:val="100"/>
          <w:position w:val="-1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AL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SY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48"/>
          <w:szCs w:val="48"/>
        </w:rPr>
        <w:t>TEM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8"/>
          <w:szCs w:val="4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614" w:right="261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788" w:right="3789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066" w:right="3061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Mount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</w:t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2590" w:right="2589"/>
      </w:pPr>
      <w:r>
        <w:rPr>
          <w:rFonts w:cs="Times New Roman" w:hAnsi="Times New Roman" w:eastAsia="Times New Roman" w:ascii="Times New Roman"/>
          <w:color w:val="0000FF"/>
          <w:position w:val="-1"/>
          <w:sz w:val="22"/>
          <w:szCs w:val="22"/>
        </w:rPr>
      </w:r>
      <w:hyperlink r:id="rId5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a1h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spacing w:val="-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position w:val="-1"/>
            <w:sz w:val="22"/>
            <w:szCs w:val="22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ch.e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-1"/>
            <w:sz w:val="22"/>
            <w:szCs w:val="22"/>
          </w:rPr>
          <w:t>,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</w:rPr>
        </w:r>
      </w:hyperlink>
      <w:hyperlink r:id="rId6"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l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e1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  <w:t>y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position w:val="-1"/>
            <w:sz w:val="22"/>
            <w:szCs w:val="22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ch.e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d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</w:rPr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-1"/>
            <w:sz w:val="22"/>
            <w:szCs w:val="22"/>
          </w:rPr>
          <w:t>,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position w:val="-1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</w:rPr>
        </w:r>
      </w:hyperlink>
      <w:hyperlink r:id="rId7"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  <w:t>k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nn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1p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position w:val="-1"/>
            <w:sz w:val="22"/>
            <w:szCs w:val="22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3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  <w:t>i</w:t>
        </w:r>
        <w:r>
          <w:rPr>
            <w:rFonts w:cs="Times New Roman" w:hAnsi="Times New Roman" w:eastAsia="Times New Roman" w:ascii="Times New Roman"/>
            <w:color w:val="0000FF"/>
            <w:spacing w:val="1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ch.e</w:t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2"/>
            <w:szCs w:val="22"/>
            <w:u w:val="single" w:color="0000FF"/>
          </w:rPr>
          <w:t>du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position w:val="-1"/>
          <w:sz w:val="22"/>
          <w:szCs w:val="2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1"/>
          <w:pgMar w:header="453" w:footer="0" w:top="640" w:bottom="280" w:left="820" w:right="820"/>
          <w:headerReference w:type="default" r:id="rId4"/>
          <w:pgSz w:w="12240" w:h="15840"/>
        </w:sectPr>
      </w:pPr>
      <w:r>
        <w:rPr>
          <w:sz w:val="20"/>
          <w:szCs w:val="20"/>
        </w:rPr>
      </w:r>
    </w:p>
    <w:p>
      <w:pPr>
        <w:rPr>
          <w:rFonts w:cs="Symbol" w:hAnsi="Symbol" w:eastAsia="Symbol" w:ascii="Symbol"/>
          <w:sz w:val="18"/>
          <w:szCs w:val="18"/>
        </w:rPr>
        <w:jc w:val="left"/>
        <w:spacing w:before="26"/>
        <w:ind w:left="116"/>
      </w:pPr>
      <w:r>
        <w:rPr>
          <w:rFonts w:cs="Symbol" w:hAnsi="Symbol" w:eastAsia="Symbol" w:ascii="Symbol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6" w:right="-33" w:firstLine="202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—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diti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heir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plac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b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ith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digit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rld,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presents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play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rder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cut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deli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b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rde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ies,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ides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ld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ite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plac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heir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Vir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pi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ny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heir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edited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dele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pti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nce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decides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urch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rde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b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-28" w:firstLine="202"/>
      </w:pPr>
      <w:r>
        <w:rPr>
          <w:rFonts w:cs="Times New Roman" w:hAnsi="Times New Roman" w:eastAsia="Times New Roman" w:ascii="Times New Roman"/>
          <w:b/>
          <w:i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b/>
          <w:i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—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4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5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ie</w:t>
      </w:r>
      <w:r>
        <w:rPr>
          <w:rFonts w:cs="Times New Roman" w:hAnsi="Times New Roman" w:eastAsia="Times New Roman" w:ascii="Times New Roman"/>
          <w:b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nt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l,</w:t>
      </w:r>
      <w:r>
        <w:rPr>
          <w:rFonts w:cs="Times New Roman" w:hAnsi="Times New Roman" w:eastAsia="Times New Roman" w:ascii="Times New Roman"/>
          <w:b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nl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b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eb</w:t>
      </w:r>
      <w:r>
        <w:rPr>
          <w:rFonts w:cs="Times New Roman" w:hAnsi="Times New Roman" w:eastAsia="Times New Roman" w:ascii="Times New Roman"/>
          <w:b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lic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1797" w:right="1686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right"/>
        <w:spacing w:before="77" w:lineRule="auto" w:line="252"/>
        <w:ind w:left="78" w:firstLine="528"/>
      </w:pPr>
      <w:r>
        <w:pict>
          <v:shape type="#_x0000_t202" style="position:absolute;margin-left:46.8pt;margin-top:2.30085pt;width:26.3942pt;height:27.96pt;mso-position-horizontal-relative:page;mso-position-vertical-relative:paragraph;z-index:-43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56"/>
                      <w:szCs w:val="56"/>
                    </w:rPr>
                    <w:jc w:val="left"/>
                    <w:spacing w:lineRule="exact" w:line="540"/>
                    <w:ind w:right="-10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56"/>
                      <w:szCs w:val="56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56"/>
                      <w:szCs w:val="5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‘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awai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chec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11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1393" w:right="1277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II.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CR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77"/>
        <w:ind w:left="79" w:right="133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sz w:val="28"/>
          <w:szCs w:val="28"/>
        </w:rPr>
        <w:jc w:val="left"/>
        <w:spacing w:before="9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1"/>
        <w:ind w:right="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474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Login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right="77" w:firstLine="144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254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right="78" w:firstLine="202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new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Thereby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400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right="75" w:firstLine="20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328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1"/>
        <w:ind w:right="75" w:firstLine="20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MDB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Modu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582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art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1" w:lineRule="auto" w:line="250"/>
        <w:ind w:right="79" w:firstLine="202"/>
        <w:sectPr>
          <w:type w:val="continuous"/>
          <w:pgSz w:w="12240" w:h="15840"/>
          <w:pgMar w:top="640" w:bottom="280" w:left="820" w:right="820"/>
          <w:cols w:num="2" w:equalWidth="off">
            <w:col w:w="5158" w:space="287"/>
            <w:col w:w="5155"/>
          </w:cols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453" w:footer="0" w:top="640" w:bottom="280" w:left="820" w:right="8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51"/>
        <w:ind w:left="116" w:right="-34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chec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3104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Pay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left="116" w:right="-34" w:firstLine="20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oads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3239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Sea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left="116" w:right="-35" w:firstLine="20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ded.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Spid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-3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‘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pop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3"/>
        <w:ind w:left="116" w:right="446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3373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left="116" w:right="-36" w:firstLine="20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ood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2708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2" w:lineRule="auto" w:line="252"/>
        <w:ind w:left="116" w:right="-38" w:firstLine="20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awa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book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3287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J.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Logout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left="116" w:right="-36" w:firstLine="20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1460" w:right="1347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III.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GR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TUDY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3165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Shopp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-31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-27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/>
        <w:ind w:right="77"/>
      </w:pPr>
      <w:r>
        <w:br w:type="column"/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2]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/>
        <w:ind w:right="74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3]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3265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/>
        <w:ind w:right="7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ps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TML,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pt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xecu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Web,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874" w:right="1990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1901"/>
      </w:pP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ver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59" w:lineRule="auto" w:line="252"/>
        <w:ind w:right="74" w:firstLine="202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Second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conce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52"/>
        <w:ind w:right="75" w:firstLine="202"/>
        <w:sectPr>
          <w:type w:val="continuous"/>
          <w:pgSz w:w="12240" w:h="15840"/>
          <w:pgMar w:top="640" w:bottom="280" w:left="820" w:right="820"/>
          <w:cols w:num="2" w:equalWidth="off">
            <w:col w:w="5159" w:space="286"/>
            <w:col w:w="5155"/>
          </w:cols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shop.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453" w:footer="0" w:top="640" w:bottom="280" w:left="820" w:right="4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252"/>
        <w:ind w:left="116" w:right="-3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econo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3629"/>
      </w:pPr>
      <w:r>
        <w:pict>
          <v:shape type="#_x0000_t75" style="position:absolute;margin-left:46.8pt;margin-top:14.8159pt;width:248.9pt;height:214.1pt;mso-position-horizontal-relative:page;mso-position-vertical-relative:paragraph;z-index:-432">
            <v:imagedata o:title="" r:id="rId8"/>
          </v:shape>
        </w:pic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itect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6" w:lineRule="exact" w:line="240"/>
        <w:ind w:right="859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55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about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a!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have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right="855"/>
        <w:sectPr>
          <w:type w:val="continuous"/>
          <w:pgSz w:w="12240" w:h="15840"/>
          <w:pgMar w:top="640" w:bottom="280" w:left="820" w:right="40"/>
          <w:cols w:num="2" w:equalWidth="off">
            <w:col w:w="5156" w:space="289"/>
            <w:col w:w="5935"/>
          </w:cols>
        </w:sectPr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oppos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eet</w:t>
      </w:r>
      <w:r>
        <w:rPr>
          <w:rFonts w:cs="Times New Roman" w:hAnsi="Times New Roman" w:eastAsia="Times New Roman" w:ascii="Times New Roman"/>
          <w:spacing w:val="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peop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8]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98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7]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16" w:right="18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1958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Ov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i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i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ystem: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1"/>
        <w:ind w:left="116" w:right="-36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Fu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1"/>
        <w:ind w:left="116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panel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super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-35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ewhere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oney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by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91pt;height:287.8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410"/>
        <w:sectPr>
          <w:type w:val="continuous"/>
          <w:pgSz w:w="12240" w:h="15840"/>
          <w:pgMar w:top="640" w:bottom="280" w:left="820" w:right="40"/>
          <w:cols w:num="2" w:equalWidth="off">
            <w:col w:w="5161" w:space="283"/>
            <w:col w:w="5936"/>
          </w:cols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ropo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i/>
          <w:spacing w:val="-5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453" w:footer="0" w:top="640" w:bottom="280" w:left="820" w:right="8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6" w:right="1772"/>
      </w:pP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ystem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-2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ct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1"/>
        <w:ind w:left="116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Genr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16" w:right="-3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needs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anpower,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3101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4" w:lineRule="exact" w:line="240"/>
        <w:ind w:left="116" w:right="-37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6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 w:right="2980"/>
      </w:pPr>
      <w:r>
        <w:pict>
          <v:group style="position:absolute;margin-left:51.9pt;margin-top:338.7pt;width:206.2pt;height:411.3pt;mso-position-horizontal-relative:page;mso-position-vertical-relative:page;z-index:-431" coordorigin="1038,6774" coordsize="4124,8226">
            <v:shape style="position:absolute;left:1038;top:6774;width:4124;height:8226" coordorigin="1038,6774" coordsize="4124,8226" path="m1038,15000l5162,15000,5162,6774,1038,6774,1038,15000xe" filled="f" stroked="t" strokeweight="0.7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Connect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68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#Se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68" w:right="92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Chec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36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" w:right="3035"/>
      </w:pPr>
      <w:r>
        <w:br w:type="column"/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lem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Al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61"/>
        <w:ind w:left="1" w:right="7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sword.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" w:right="74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conne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1" w:right="7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So,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add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pay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exact" w:line="240"/>
        <w:ind w:left="1" w:right="79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nue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210" w:right="132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2"/>
          <w:w w:val="9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81" w:lineRule="exact" w:line="240"/>
        <w:ind w:left="1" w:right="108"/>
      </w:pP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" w:right="4144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LOG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0"/>
        <w:ind w:left="1" w:right="1028"/>
      </w:pP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alid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tia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51.7pt;height:140.7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"/>
        <w:ind w:left="2036" w:right="2097"/>
        <w:sectPr>
          <w:type w:val="continuous"/>
          <w:pgSz w:w="12240" w:h="15840"/>
          <w:pgMar w:top="640" w:bottom="280" w:left="820" w:right="820"/>
          <w:cols w:num="2" w:equalWidth="off">
            <w:col w:w="5159" w:space="285"/>
            <w:col w:w="5156"/>
          </w:cols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823"/>
      </w:pPr>
      <w:r>
        <w:pict>
          <v:shape type="#_x0000_t75" style="position:absolute;margin-left:46.8pt;margin-top:50.4pt;width:251.7pt;height:168.6pt;mso-position-horizontal-relative:page;mso-position-vertical-relative:page;z-index:-430">
            <v:imagedata o:title="" r:id="rId11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nv</w:t>
      </w:r>
      <w:r>
        <w:rPr>
          <w:rFonts w:cs="Times New Roman" w:hAnsi="Times New Roman" w:eastAsia="Times New Roman" w:ascii="Times New Roman"/>
          <w:i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Lo</w:t>
      </w:r>
      <w:r>
        <w:rPr>
          <w:rFonts w:cs="Times New Roman" w:hAnsi="Times New Roman" w:eastAsia="Times New Roman" w:ascii="Times New Roman"/>
          <w:i/>
          <w:spacing w:val="-3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"/>
      </w:pP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ELEC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MOV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ART: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1"/>
        <w:ind w:left="1"/>
        <w:sectPr>
          <w:pgMar w:header="453" w:footer="0" w:top="640" w:bottom="280" w:left="820" w:right="820"/>
          <w:pgSz w:w="12240" w:h="15840"/>
          <w:cols w:num="2" w:equalWidth="off">
            <w:col w:w="5150" w:space="293"/>
            <w:col w:w="5157"/>
          </w:cols>
        </w:sectPr>
      </w:pPr>
      <w:r>
        <w:pict>
          <v:shape type="#_x0000_t75" style="position:absolute;margin-left:313.2pt;margin-top:28.6395pt;width:251.4pt;height:161.7pt;mso-position-horizontal-relative:page;mso-position-vertical-relative:paragraph;z-index:-429">
            <v:imagedata o:title="" r:id="rId12"/>
          </v:shape>
        </w:pic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640" w:bottom="280" w:left="820" w:right="820"/>
        </w:sectPr>
      </w:pPr>
      <w:r>
        <w:rPr>
          <w:sz w:val="20"/>
          <w:szCs w:val="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6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i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MOV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4" w:lineRule="exact" w:line="240"/>
        <w:ind w:left="116" w:right="-38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right="-50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0"/>
          <w:szCs w:val="20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sectPr>
          <w:type w:val="continuous"/>
          <w:pgSz w:w="12240" w:h="15840"/>
          <w:pgMar w:top="640" w:bottom="280" w:left="820" w:right="820"/>
          <w:cols w:num="3" w:equalWidth="off">
            <w:col w:w="4546" w:space="899"/>
            <w:col w:w="1471" w:space="171"/>
            <w:col w:w="351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6"/>
        <w:ind w:left="116"/>
      </w:pPr>
      <w:r>
        <w:pict>
          <v:shape type="#_x0000_t75" style="width:252pt;height:167.7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2"/>
        <w:ind w:left="1865" w:right="1749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6"/>
      </w:pPr>
      <w:r>
        <w:pict>
          <v:shape type="#_x0000_t75" style="width:251.7pt;height:158.4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9"/>
        <w:ind w:left="1275" w:right="1160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emo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65"/>
        <w:ind w:left="-36" w:right="152"/>
      </w:pPr>
      <w:r>
        <w:br w:type="column"/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51.7pt;height:113.4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8"/>
        <w:ind w:left="1851" w:right="1965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eck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YMEN</w:t>
      </w:r>
      <w:r>
        <w:rPr>
          <w:rFonts w:cs="Times New Roman" w:hAnsi="Times New Roman" w:eastAsia="Times New Roman" w:ascii="Times New Roman"/>
          <w:i/>
          <w:spacing w:val="-1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4" w:lineRule="exact" w:line="240"/>
        <w:ind w:left="1" w:right="613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882" w:right="1997"/>
        <w:sectPr>
          <w:type w:val="continuous"/>
          <w:pgSz w:w="12240" w:h="15840"/>
          <w:pgMar w:top="640" w:bottom="280" w:left="820" w:right="820"/>
          <w:cols w:num="2" w:equalWidth="off">
            <w:col w:w="5156" w:space="287"/>
            <w:col w:w="5157"/>
          </w:cols>
        </w:sectPr>
      </w:pPr>
      <w:r>
        <w:pict>
          <v:shape type="#_x0000_t75" style="position:absolute;margin-left:313.2pt;margin-top:546.333pt;width:251.7pt;height:174pt;mso-position-horizontal-relative:page;mso-position-vertical-relative:page;z-index:-428">
            <v:imagedata o:title="" r:id="rId16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yme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453" w:footer="0" w:top="640" w:bottom="280" w:left="720" w:right="8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216" w:right="4000"/>
      </w:pP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ADM</w:t>
      </w:r>
      <w:r>
        <w:rPr>
          <w:rFonts w:cs="Times New Roman" w:hAnsi="Times New Roman" w:eastAsia="Times New Roman" w:ascii="Times New Roman"/>
          <w:i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0"/>
          <w:szCs w:val="20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4" w:lineRule="exact" w:line="240"/>
        <w:ind w:left="216" w:right="252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949" w:right="1734"/>
      </w:pPr>
      <w:r>
        <w:pict>
          <v:shape type="#_x0000_t75" style="position:absolute;margin-left:46.8pt;margin-top:102.85pt;width:239.1pt;height:114pt;mso-position-horizontal-relative:page;mso-position-vertical-relative:page;z-index:-427">
            <v:imagedata o:title="" r:id="rId17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887" w:right="67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VS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OSED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SYS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EMS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78"/>
        <w:ind w:left="216" w:right="-3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ht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pect.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4" w:hRule="exact"/>
        </w:trPr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single" w:sz="5" w:space="0" w:color="7E7E7E"/>
              <w:right w:val="nil" w:sz="6" w:space="0" w:color="auto"/>
            </w:tcBorders>
            <w:shd w:val="clear" w:color="auto" w:fill="C0504D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8"/>
            </w:pP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color w:val="FFFFFF"/>
                <w:spacing w:val="0"/>
                <w:w w:val="100"/>
                <w:sz w:val="22"/>
                <w:szCs w:val="22"/>
              </w:rPr>
              <w:t>IO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4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ISTI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2" w:hRule="exact"/>
        </w:trPr>
        <w:tc>
          <w:tcPr>
            <w:tcW w:w="1757" w:type="dxa"/>
            <w:tcBorders>
              <w:top w:val="single" w:sz="5" w:space="0" w:color="7E7E7E"/>
              <w:left w:val="nil" w:sz="6" w:space="0" w:color="auto"/>
              <w:bottom w:val="nil" w:sz="6" w:space="0" w:color="auto"/>
              <w:right w:val="single" w:sz="5" w:space="0" w:color="7E7E7E"/>
            </w:tcBorders>
            <w:shd w:val="clear" w:color="auto" w:fill="F1F1F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00" w:type="dxa"/>
            <w:tcBorders>
              <w:top w:val="nil" w:sz="6" w:space="0" w:color="auto"/>
              <w:left w:val="single" w:sz="5" w:space="0" w:color="7E7E7E"/>
              <w:bottom w:val="nil" w:sz="6" w:space="0" w:color="auto"/>
              <w:right w:val="nil" w:sz="6" w:space="0" w:color="auto"/>
            </w:tcBorders>
            <w:shd w:val="clear" w:color="auto" w:fill="F1F1F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2" w:hRule="exact"/>
        </w:trPr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7E7E7E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8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REA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TIME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00" w:type="dxa"/>
            <w:tcBorders>
              <w:top w:val="nil" w:sz="6" w:space="0" w:color="auto"/>
              <w:left w:val="single" w:sz="5" w:space="0" w:color="7E7E7E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4" w:hRule="exact"/>
        </w:trPr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7E7E7E"/>
            </w:tcBorders>
            <w:shd w:val="clear" w:color="auto" w:fill="F1F1F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8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ICI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00" w:type="dxa"/>
            <w:tcBorders>
              <w:top w:val="nil" w:sz="6" w:space="0" w:color="auto"/>
              <w:left w:val="single" w:sz="5" w:space="0" w:color="7E7E7E"/>
              <w:bottom w:val="nil" w:sz="6" w:space="0" w:color="auto"/>
              <w:right w:val="nil" w:sz="6" w:space="0" w:color="auto"/>
            </w:tcBorders>
            <w:shd w:val="clear" w:color="auto" w:fill="F1F1F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2" w:hRule="exact"/>
        </w:trPr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7E7E7E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8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UI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00" w:type="dxa"/>
            <w:tcBorders>
              <w:top w:val="nil" w:sz="6" w:space="0" w:color="auto"/>
              <w:left w:val="single" w:sz="5" w:space="0" w:color="7E7E7E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54" w:hRule="exact"/>
        </w:trPr>
        <w:tc>
          <w:tcPr>
            <w:tcW w:w="1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7E7E7E"/>
            </w:tcBorders>
            <w:shd w:val="clear" w:color="auto" w:fill="F1F1F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before="4"/>
              <w:ind w:left="108"/>
            </w:pP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500" w:type="dxa"/>
            <w:tcBorders>
              <w:top w:val="nil" w:sz="6" w:space="0" w:color="auto"/>
              <w:left w:val="single" w:sz="5" w:space="0" w:color="7E7E7E"/>
              <w:bottom w:val="nil" w:sz="6" w:space="0" w:color="auto"/>
              <w:right w:val="nil" w:sz="6" w:space="0" w:color="auto"/>
            </w:tcBorders>
            <w:shd w:val="clear" w:color="auto" w:fill="F1F1F1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98"/>
            </w:pP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Times New Roman" w:hAnsi="Times New Roman" w:eastAsia="Times New Roman" w:ascii="Times New Roman"/>
                <w:i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i/>
                <w:spacing w:val="2"/>
                <w:w w:val="100"/>
                <w:sz w:val="22"/>
                <w:szCs w:val="22"/>
              </w:rPr>
              <w:t>Y</w:t>
            </w:r>
            <w:r>
              <w:rPr>
                <w:rFonts w:cs="Times New Roman" w:hAnsi="Times New Roman" w:eastAsia="Times New Roman" w:ascii="Times New Roman"/>
                <w:i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27"/>
      </w:pP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Fig:</w:t>
      </w:r>
      <w:r>
        <w:rPr>
          <w:rFonts w:cs="Times New Roman" w:hAnsi="Times New Roman" w:eastAsia="Times New Roman" w:ascii="Times New Roman"/>
          <w:i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Ta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821" w:right="161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LUSION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ind w:left="216" w:right="-3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beco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equ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s,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beau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uch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ease.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]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ind w:left="1969" w:right="2084"/>
      </w:pPr>
      <w:r>
        <w:rPr>
          <w:rFonts w:cs="Times New Roman" w:hAnsi="Times New Roman" w:eastAsia="Times New Roman" w:ascii="Times New Roman"/>
          <w:spacing w:val="-1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186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bene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bas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18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cwebso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ons.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o.u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bene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38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“How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e?,”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Bus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e:</w:t>
      </w:r>
      <w:hyperlink r:id="rId19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.bu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sd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y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.co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de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4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22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“Bac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,”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hyperlink r:id="rId20"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.s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bd.co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319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8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858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4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oun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204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a,”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4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eb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aga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z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nc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21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.pc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.c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y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oped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542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7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2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17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Shoppin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,”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Vs.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Trad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22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.shop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co.u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be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3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.php.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18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xped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23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.s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sh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e.n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9800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7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sh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pp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2016]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18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7]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xped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xped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24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.s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sh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e.n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9800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7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sh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pp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2016]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173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Shoppin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,”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Vs.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Trad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nal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25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.shop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v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co.u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be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-4"/>
            <w:w w:val="100"/>
            <w:sz w:val="22"/>
            <w:szCs w:val="22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-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.php.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153"/>
        <w:sectPr>
          <w:type w:val="continuous"/>
          <w:pgSz w:w="12240" w:h="15840"/>
          <w:pgMar w:top="640" w:bottom="280" w:left="720" w:right="820"/>
          <w:cols w:num="2" w:equalWidth="off">
            <w:col w:w="5261" w:space="284"/>
            <w:col w:w="5155"/>
          </w:cols>
        </w:sectPr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9]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“Vid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,”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SRS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xamp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e.h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hyperlink r:id="rId26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.c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su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edu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~b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k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swe1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d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s/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16" w:right="5488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10]</w:t>
      </w:r>
      <w:r>
        <w:rPr>
          <w:rFonts w:cs="Times New Roman" w:hAnsi="Times New Roman" w:eastAsia="Times New Roman" w:ascii="Times New Roman"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onc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or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i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e:</w:t>
      </w:r>
      <w:hyperlink r:id="rId27"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: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.an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w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co</w:t>
        </w:r>
        <w:r>
          <w:rPr>
            <w:rFonts w:cs="Times New Roman" w:hAnsi="Times New Roman" w:eastAsia="Times New Roman" w:ascii="Times New Roman"/>
            <w:spacing w:val="-3"/>
            <w:w w:val="100"/>
            <w:sz w:val="22"/>
            <w:szCs w:val="22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-1"/>
            <w:w w:val="100"/>
            <w:sz w:val="22"/>
            <w:szCs w:val="22"/>
          </w:rPr>
          <w:t>Q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Wh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_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s_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_co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c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l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_</w:t>
        </w:r>
        <w:r>
          <w:rPr>
            <w:rFonts w:cs="Times New Roman" w:hAnsi="Times New Roman" w:eastAsia="Times New Roman" w:ascii="Times New Roman"/>
            <w:spacing w:val="1"/>
            <w:w w:val="100"/>
            <w:sz w:val="22"/>
            <w:szCs w:val="22"/>
          </w:rPr>
          <w:t>f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2"/>
            <w:szCs w:val="22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2"/>
            <w:szCs w:val="22"/>
          </w:rPr>
          <w:t>_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ne_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_p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#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de=7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[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ed: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-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sectPr>
      <w:pgMar w:header="453" w:footer="0" w:top="640" w:bottom="280" w:left="820" w:right="8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8.26pt;margin-top:21.7054pt;width:8.98pt;height:11.96pt;mso-position-horizontal-relative:page;mso-position-vertical-relative:page;z-index:-43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mailto:arra1h@cmich.edu" TargetMode="External"/><Relationship Id="rId6" Type="http://schemas.openxmlformats.org/officeDocument/2006/relationships/hyperlink" Target="mailto:lee1ry@cmich.edu" TargetMode="External"/><Relationship Id="rId7" Type="http://schemas.openxmlformats.org/officeDocument/2006/relationships/hyperlink" Target="mailto:kinni1p@cmich.edu" TargetMode="External"/><Relationship Id="rId8" Type="http://schemas.openxmlformats.org/officeDocument/2006/relationships/image" Target="media\image1.jpg"/><Relationship Id="rId9" Type="http://schemas.openxmlformats.org/officeDocument/2006/relationships/image" Target="media\image2.png"/><Relationship Id="rId10" Type="http://schemas.openxmlformats.org/officeDocument/2006/relationships/image" Target="media\image3.jpg"/><Relationship Id="rId11" Type="http://schemas.openxmlformats.org/officeDocument/2006/relationships/image" Target="media\image4.jpg"/><Relationship Id="rId12" Type="http://schemas.openxmlformats.org/officeDocument/2006/relationships/image" Target="media\image5.jpg"/><Relationship Id="rId13" Type="http://schemas.openxmlformats.org/officeDocument/2006/relationships/image" Target="media\image6.jpg"/><Relationship Id="rId14" Type="http://schemas.openxmlformats.org/officeDocument/2006/relationships/image" Target="media\image7.jpg"/><Relationship Id="rId15" Type="http://schemas.openxmlformats.org/officeDocument/2006/relationships/image" Target="media\image8.jpg"/><Relationship Id="rId16" Type="http://schemas.openxmlformats.org/officeDocument/2006/relationships/image" Target="media\image9.jpg"/><Relationship Id="rId17" Type="http://schemas.openxmlformats.org/officeDocument/2006/relationships/image" Target="media\image10.jpg"/><Relationship Id="rId18" Type="http://schemas.openxmlformats.org/officeDocument/2006/relationships/hyperlink" Target="http://www.magicwebsolutions.co.uk/blog/the-benefits-" TargetMode="External"/><Relationship Id="rId19" Type="http://schemas.openxmlformats.org/officeDocument/2006/relationships/hyperlink" Target="http://www.businessdictionary.com/definition/online-" TargetMode="External"/><Relationship Id="rId20" Type="http://schemas.openxmlformats.org/officeDocument/2006/relationships/hyperlink" Target="http://www.scribd.com/doc/31988584/Background-to-" TargetMode="External"/><Relationship Id="rId21" Type="http://schemas.openxmlformats.org/officeDocument/2006/relationships/hyperlink" Target="http://www.pcmag.com/encyclopedia/term/54272/web-" TargetMode="External"/><Relationship Id="rId22" Type="http://schemas.openxmlformats.org/officeDocument/2006/relationships/hyperlink" Target="http://www.shoppingnavigator.co.uk/benefits-of-online-" TargetMode="External"/><Relationship Id="rId23" Type="http://schemas.openxmlformats.org/officeDocument/2006/relationships/hyperlink" Target="http://www.slideshare.net/baldrick98007/shopping-cart-" TargetMode="External"/><Relationship Id="rId24" Type="http://schemas.openxmlformats.org/officeDocument/2006/relationships/hyperlink" Target="http://www.slideshare.net/baldrick98007/shopping-cart-" TargetMode="External"/><Relationship Id="rId25" Type="http://schemas.openxmlformats.org/officeDocument/2006/relationships/hyperlink" Target="http://www.shoppingnavigator.co.uk/benefits-of-online-" TargetMode="External"/><Relationship Id="rId26" Type="http://schemas.openxmlformats.org/officeDocument/2006/relationships/hyperlink" Target="http://www.cs.fsu.edu/~baker/swe1/restricted/templates/" TargetMode="External"/><Relationship Id="rId27" Type="http://schemas.openxmlformats.org/officeDocument/2006/relationships/hyperlink" Target="http://www.answers.com/Q/What_is_a_conclusion_for_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